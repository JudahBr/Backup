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1A00" w14:textId="38C6410D" w:rsidR="0094779D" w:rsidRPr="0094779D" w:rsidRDefault="0094779D" w:rsidP="0094779D">
      <w:pPr>
        <w:suppressAutoHyphens/>
        <w:rPr>
          <w:rFonts w:ascii="Times New Roman" w:eastAsia="Times New Roman" w:hAnsi="Times New Roman" w:cs="Calibri"/>
          <w:b/>
          <w:color w:val="auto"/>
          <w:sz w:val="32"/>
          <w:szCs w:val="32"/>
          <w:lang w:eastAsia="ar-SA"/>
        </w:rPr>
      </w:pPr>
      <w:r>
        <w:rPr>
          <w:rFonts w:ascii="Times New Roman" w:eastAsia="Times New Roman" w:hAnsi="Times New Roman" w:cs="Calibri"/>
          <w:b/>
          <w:color w:val="auto"/>
          <w:sz w:val="32"/>
          <w:szCs w:val="32"/>
          <w:lang w:eastAsia="ar-SA"/>
        </w:rPr>
        <w:t>Judah Bradley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40"/>
      </w:tblGrid>
      <w:tr w:rsidR="00364D73" w:rsidRPr="0073312F" w14:paraId="217C67F5" w14:textId="77777777" w:rsidTr="00AE4EAB">
        <w:tc>
          <w:tcPr>
            <w:tcW w:w="9540" w:type="dxa"/>
            <w:tcBorders>
              <w:top w:val="double" w:sz="16" w:space="0" w:color="000000"/>
            </w:tcBorders>
          </w:tcPr>
          <w:p w14:paraId="64BF7F1D" w14:textId="4B3E94A0" w:rsidR="00364D73" w:rsidRPr="0073312F" w:rsidRDefault="00364D73" w:rsidP="00AE4EAB">
            <w:pPr>
              <w:pStyle w:val="Title"/>
              <w:snapToGrid w:val="0"/>
              <w:ind w:right="-126"/>
              <w:rPr>
                <w:rFonts w:ascii="Times New Roman" w:hAnsi="Times New Roman" w:cs="Times New Roman"/>
                <w:sz w:val="24"/>
              </w:rPr>
            </w:pPr>
            <w:r w:rsidRPr="0073312F">
              <w:rPr>
                <w:rFonts w:ascii="Times New Roman" w:hAnsi="Times New Roman" w:cs="Times New Roman"/>
                <w:sz w:val="24"/>
              </w:rPr>
              <w:t xml:space="preserve">1 (509) 201-7238                                                      </w:t>
            </w:r>
            <w:r w:rsidR="00260F53" w:rsidRPr="0073312F">
              <w:rPr>
                <w:rFonts w:ascii="Times New Roman" w:hAnsi="Times New Roman" w:cs="Times New Roman"/>
                <w:sz w:val="24"/>
              </w:rPr>
              <w:t xml:space="preserve">                           </w:t>
            </w:r>
            <w:r w:rsidRPr="0073312F">
              <w:rPr>
                <w:rFonts w:ascii="Times New Roman" w:hAnsi="Times New Roman" w:cs="Times New Roman"/>
                <w:sz w:val="24"/>
              </w:rPr>
              <w:t>BradleyJudah6@gmail.com</w:t>
            </w:r>
          </w:p>
        </w:tc>
      </w:tr>
    </w:tbl>
    <w:p w14:paraId="3CACF579" w14:textId="1CC26D21" w:rsidR="00364D73" w:rsidRPr="0073312F" w:rsidRDefault="0073312F" w:rsidP="00364D73">
      <w:pPr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W North River Rd, 152501, Prosser WA</w:t>
      </w:r>
    </w:p>
    <w:p w14:paraId="2831C124" w14:textId="77777777" w:rsidR="0073312F" w:rsidRDefault="0073312F" w:rsidP="00364D73"/>
    <w:p w14:paraId="52520A22" w14:textId="77777777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Education</w:t>
      </w:r>
    </w:p>
    <w:p w14:paraId="305B98C3" w14:textId="77777777" w:rsidR="00364D73" w:rsidRDefault="00364D73" w:rsidP="00364D73">
      <w:pPr>
        <w:rPr>
          <w:b/>
          <w:sz w:val="12"/>
          <w:szCs w:val="12"/>
        </w:rPr>
      </w:pPr>
    </w:p>
    <w:p w14:paraId="45004595" w14:textId="2889137A" w:rsidR="00364D73" w:rsidRDefault="00364D73" w:rsidP="00364D73">
      <w:pPr>
        <w:pStyle w:val="ColorfulList-Accent11"/>
        <w:tabs>
          <w:tab w:val="left" w:pos="360"/>
          <w:tab w:val="left" w:pos="1080"/>
        </w:tabs>
        <w:spacing w:line="264" w:lineRule="auto"/>
        <w:ind w:left="0"/>
      </w:pPr>
      <w:r>
        <w:tab/>
        <w:t>Three Rivers HomeLink, Richland WA- 1219 Thayer Dr</w:t>
      </w:r>
    </w:p>
    <w:p w14:paraId="367A4FAE" w14:textId="65257371" w:rsidR="00364D73" w:rsidRDefault="002C0E48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Advanced Art</w:t>
      </w:r>
    </w:p>
    <w:p w14:paraId="57BD51DE" w14:textId="77777777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</w:t>
      </w:r>
    </w:p>
    <w:p w14:paraId="32F1243E" w14:textId="71262B75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  </w:t>
      </w:r>
      <w:r w:rsidR="00260F53">
        <w:t>Tri- Tech Skills Center</w:t>
      </w:r>
      <w:r w:rsidR="002C0E48">
        <w:t>, Kennewick WA- 5929 W Metaline Ave</w:t>
      </w:r>
    </w:p>
    <w:p w14:paraId="198F3DB0" w14:textId="6BE98EE9" w:rsidR="00364D73" w:rsidRDefault="00260F53" w:rsidP="00315DC9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Video Game Design</w:t>
      </w:r>
    </w:p>
    <w:p w14:paraId="5E2B7F41" w14:textId="07D74FD9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Perfect attendance</w:t>
      </w:r>
    </w:p>
    <w:p w14:paraId="3EF74F13" w14:textId="7D32283A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  <w:rPr>
          <w:sz w:val="16"/>
          <w:szCs w:val="16"/>
        </w:rPr>
      </w:pPr>
    </w:p>
    <w:p w14:paraId="2A931A74" w14:textId="77777777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Technical Skills</w:t>
      </w:r>
    </w:p>
    <w:p w14:paraId="686AA8BC" w14:textId="77777777" w:rsidR="00364D73" w:rsidRDefault="00364D73" w:rsidP="00364D73">
      <w:pPr>
        <w:rPr>
          <w:b/>
          <w:sz w:val="12"/>
          <w:szCs w:val="12"/>
        </w:rPr>
      </w:pPr>
    </w:p>
    <w:p w14:paraId="6331DAAB" w14:textId="15B37A93" w:rsidR="00A4479E" w:rsidRPr="0073312F" w:rsidRDefault="00364D73" w:rsidP="00A4479E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Microsoft Office</w:t>
      </w:r>
    </w:p>
    <w:p w14:paraId="7FDF202C" w14:textId="77777777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 </w:t>
      </w:r>
      <w:r w:rsidR="00A4479E" w:rsidRPr="0073312F">
        <w:rPr>
          <w:rFonts w:ascii="Times New Roman" w:hAnsi="Times New Roman" w:cs="Times New Roman"/>
        </w:rPr>
        <w:t>I</w:t>
      </w:r>
      <w:r w:rsidRPr="0073312F">
        <w:rPr>
          <w:rFonts w:ascii="Times New Roman" w:hAnsi="Times New Roman" w:cs="Times New Roman"/>
        </w:rPr>
        <w:t xml:space="preserve">nternet </w:t>
      </w:r>
    </w:p>
    <w:p w14:paraId="38BA95AF" w14:textId="77777777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GitHub</w:t>
      </w:r>
    </w:p>
    <w:p w14:paraId="32C05EBE" w14:textId="77777777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Unity Software</w:t>
      </w:r>
    </w:p>
    <w:p w14:paraId="588E8866" w14:textId="5DB5678E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 Piske</w:t>
      </w:r>
      <w:r w:rsidR="00A4479E" w:rsidRPr="0073312F">
        <w:rPr>
          <w:rFonts w:ascii="Times New Roman" w:hAnsi="Times New Roman" w:cs="Times New Roman"/>
        </w:rPr>
        <w:t>l</w:t>
      </w:r>
      <w:r w:rsidR="003D1541" w:rsidRPr="0073312F">
        <w:rPr>
          <w:rFonts w:ascii="Times New Roman" w:hAnsi="Times New Roman" w:cs="Times New Roman"/>
        </w:rPr>
        <w:t xml:space="preserve"> Software</w:t>
      </w:r>
    </w:p>
    <w:p w14:paraId="5ED810E8" w14:textId="572DC0FF" w:rsidR="00364D73" w:rsidRPr="0073312F" w:rsidRDefault="007A2040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 Blender</w:t>
      </w:r>
      <w:r w:rsidR="003D1541" w:rsidRPr="0073312F">
        <w:rPr>
          <w:rFonts w:ascii="Times New Roman" w:hAnsi="Times New Roman" w:cs="Times New Roman"/>
        </w:rPr>
        <w:t xml:space="preserve"> Software</w:t>
      </w:r>
    </w:p>
    <w:p w14:paraId="1151E9A8" w14:textId="32E482F4" w:rsidR="003D1541" w:rsidRPr="0073312F" w:rsidRDefault="003D1541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Piano (5 years)</w:t>
      </w:r>
    </w:p>
    <w:p w14:paraId="4B09FE8B" w14:textId="5976FBFA" w:rsidR="007A2040" w:rsidRDefault="007A2040" w:rsidP="007A2040">
      <w:pPr>
        <w:suppressAutoHyphens/>
      </w:pPr>
    </w:p>
    <w:p w14:paraId="50D6133F" w14:textId="180EFFAD" w:rsidR="007A2040" w:rsidRPr="0073312F" w:rsidRDefault="007A2040" w:rsidP="007A2040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 xml:space="preserve">Achievements </w:t>
      </w:r>
    </w:p>
    <w:p w14:paraId="3C3688D9" w14:textId="26EC3ECB" w:rsidR="007A2040" w:rsidRPr="0073312F" w:rsidRDefault="007A2040" w:rsidP="007A2040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Perfect Attendance </w:t>
      </w:r>
      <w:r w:rsidR="00A4479E" w:rsidRPr="0073312F">
        <w:rPr>
          <w:rFonts w:ascii="Times New Roman" w:hAnsi="Times New Roman" w:cs="Times New Roman"/>
        </w:rPr>
        <w:t>Award (Tri-Tech Skills Center award)</w:t>
      </w:r>
    </w:p>
    <w:p w14:paraId="1BB49D86" w14:textId="5031AD17" w:rsidR="00A4479E" w:rsidRPr="0073312F" w:rsidRDefault="00A4479E" w:rsidP="007A2040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Most Employable Student Award (Tri- Tech Skills Center award)</w:t>
      </w:r>
    </w:p>
    <w:p w14:paraId="44AD8BB9" w14:textId="4DE02973" w:rsidR="007A2040" w:rsidRPr="0073312F" w:rsidRDefault="00A4479E" w:rsidP="00A4479E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Honorable Mention Award (2023, Columbia Basin College regional high school art show reward)</w:t>
      </w:r>
    </w:p>
    <w:p w14:paraId="6E42C106" w14:textId="1772AFD7" w:rsidR="00A4479E" w:rsidRPr="0073312F" w:rsidRDefault="00A4479E" w:rsidP="00A4479E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Youth Essay Certificate of Merit (First place in the 2019, “Patriots Pen”, a regional writing contest run by the Veterans of Foreign Wars association)</w:t>
      </w:r>
    </w:p>
    <w:p w14:paraId="220D819B" w14:textId="77777777" w:rsidR="00364D73" w:rsidRDefault="00364D73" w:rsidP="00364D73">
      <w:pPr>
        <w:rPr>
          <w:sz w:val="16"/>
          <w:szCs w:val="16"/>
        </w:rPr>
      </w:pPr>
    </w:p>
    <w:p w14:paraId="7B31CB4E" w14:textId="77777777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Work Experience</w:t>
      </w:r>
    </w:p>
    <w:p w14:paraId="405171C9" w14:textId="77777777" w:rsidR="00364D73" w:rsidRDefault="00364D73" w:rsidP="00364D73">
      <w:pPr>
        <w:rPr>
          <w:b/>
          <w:sz w:val="12"/>
          <w:szCs w:val="12"/>
        </w:rPr>
      </w:pPr>
    </w:p>
    <w:p w14:paraId="4BB529A8" w14:textId="601D1819" w:rsidR="0073312F" w:rsidRPr="0073312F" w:rsidRDefault="00364D73" w:rsidP="0073312F">
      <w:pPr>
        <w:numPr>
          <w:ilvl w:val="0"/>
          <w:numId w:val="4"/>
        </w:numPr>
        <w:suppressAutoHyphens/>
        <w:spacing w:line="264" w:lineRule="auto"/>
        <w:ind w:left="990" w:hanging="270"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None</w:t>
      </w:r>
    </w:p>
    <w:p w14:paraId="2F206BCC" w14:textId="77777777" w:rsidR="00364D73" w:rsidRDefault="00364D73" w:rsidP="00364D73">
      <w:pPr>
        <w:spacing w:line="264" w:lineRule="auto"/>
        <w:ind w:left="990" w:hanging="270"/>
        <w:rPr>
          <w:sz w:val="16"/>
          <w:szCs w:val="16"/>
        </w:rPr>
      </w:pPr>
    </w:p>
    <w:p w14:paraId="09D4409D" w14:textId="6D3B256C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Other Experiences</w:t>
      </w:r>
    </w:p>
    <w:p w14:paraId="2EBF6FCC" w14:textId="77777777" w:rsidR="00364D73" w:rsidRDefault="00364D73" w:rsidP="00364D73">
      <w:pPr>
        <w:rPr>
          <w:b/>
          <w:sz w:val="12"/>
          <w:szCs w:val="12"/>
        </w:rPr>
      </w:pPr>
    </w:p>
    <w:p w14:paraId="45064E5D" w14:textId="47F7D6B0" w:rsidR="00364D73" w:rsidRPr="0073312F" w:rsidRDefault="002C0E48" w:rsidP="002C0E48">
      <w:pPr>
        <w:numPr>
          <w:ilvl w:val="0"/>
          <w:numId w:val="3"/>
        </w:numPr>
        <w:suppressAutoHyphens/>
        <w:spacing w:line="264" w:lineRule="auto"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I volunteer at New Vintage Church as a junior youth leader and Sunday school assistant. I help manages classes with 15-25 </w:t>
      </w:r>
      <w:r w:rsidR="00B25B94" w:rsidRPr="0073312F">
        <w:rPr>
          <w:rFonts w:ascii="Times New Roman" w:hAnsi="Times New Roman" w:cs="Times New Roman"/>
        </w:rPr>
        <w:t xml:space="preserve">elementary </w:t>
      </w:r>
      <w:r w:rsidRPr="0073312F">
        <w:rPr>
          <w:rFonts w:ascii="Times New Roman" w:hAnsi="Times New Roman" w:cs="Times New Roman"/>
        </w:rPr>
        <w:t>aged children.</w:t>
      </w:r>
    </w:p>
    <w:p w14:paraId="1DF92B2B" w14:textId="79FD4CC3" w:rsidR="00364D73" w:rsidRPr="0073312F" w:rsidRDefault="002C0E48" w:rsidP="002C0E48">
      <w:pPr>
        <w:numPr>
          <w:ilvl w:val="0"/>
          <w:numId w:val="3"/>
        </w:numPr>
        <w:suppressAutoHyphens/>
        <w:spacing w:line="264" w:lineRule="auto"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November 2022- December 2022 I took care of seven cows, which were fed and gave water every day. This helped me get used to following a scheduled routine.</w:t>
      </w:r>
    </w:p>
    <w:p w14:paraId="3A4B431B" w14:textId="77777777" w:rsidR="002C0E48" w:rsidRDefault="002C0E48" w:rsidP="003D1541">
      <w:pPr>
        <w:rPr>
          <w:b/>
          <w:sz w:val="28"/>
          <w:szCs w:val="28"/>
        </w:rPr>
      </w:pPr>
    </w:p>
    <w:p w14:paraId="44E99D1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03AFCFAE" w14:textId="77777777" w:rsidR="0073312F" w:rsidRDefault="0073312F" w:rsidP="0073312F">
      <w:pPr>
        <w:rPr>
          <w:b/>
          <w:sz w:val="28"/>
          <w:szCs w:val="28"/>
        </w:rPr>
      </w:pPr>
    </w:p>
    <w:p w14:paraId="6B28D3BE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549AE6B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FE2A448" w14:textId="77777777" w:rsidR="002C0E48" w:rsidRDefault="002C0E48" w:rsidP="002C0E48">
      <w:pPr>
        <w:jc w:val="center"/>
        <w:rPr>
          <w:b/>
          <w:sz w:val="28"/>
          <w:szCs w:val="28"/>
        </w:rPr>
      </w:pPr>
    </w:p>
    <w:p w14:paraId="4B93FE03" w14:textId="64A8EEEB" w:rsidR="00364D73" w:rsidRPr="0073312F" w:rsidRDefault="00364D73" w:rsidP="002C0E48">
      <w:pPr>
        <w:jc w:val="center"/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References Available Upon Request</w:t>
      </w:r>
    </w:p>
    <w:sectPr w:rsidR="00364D73" w:rsidRPr="0073312F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181C" w14:textId="77777777" w:rsidR="00F6393C" w:rsidRDefault="00F6393C" w:rsidP="00F316AD">
      <w:r>
        <w:separator/>
      </w:r>
    </w:p>
  </w:endnote>
  <w:endnote w:type="continuationSeparator" w:id="0">
    <w:p w14:paraId="510F9197" w14:textId="77777777" w:rsidR="00F6393C" w:rsidRDefault="00F6393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083D" w14:textId="77777777" w:rsidR="00F6393C" w:rsidRDefault="00F6393C" w:rsidP="00F316AD">
      <w:r>
        <w:separator/>
      </w:r>
    </w:p>
  </w:footnote>
  <w:footnote w:type="continuationSeparator" w:id="0">
    <w:p w14:paraId="3F2AAD45" w14:textId="77777777" w:rsidR="00F6393C" w:rsidRDefault="00F6393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52D2768C"/>
    <w:multiLevelType w:val="hybridMultilevel"/>
    <w:tmpl w:val="3074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291F"/>
    <w:multiLevelType w:val="hybridMultilevel"/>
    <w:tmpl w:val="26225DA6"/>
    <w:lvl w:ilvl="0" w:tplc="69CC3B02">
      <w:start w:val="59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16771">
    <w:abstractNumId w:val="4"/>
  </w:num>
  <w:num w:numId="2" w16cid:durableId="409081176">
    <w:abstractNumId w:val="0"/>
  </w:num>
  <w:num w:numId="3" w16cid:durableId="955059668">
    <w:abstractNumId w:val="1"/>
  </w:num>
  <w:num w:numId="4" w16cid:durableId="737361963">
    <w:abstractNumId w:val="2"/>
  </w:num>
  <w:num w:numId="5" w16cid:durableId="205707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F7"/>
    <w:rsid w:val="000C79F4"/>
    <w:rsid w:val="000E1D44"/>
    <w:rsid w:val="001459D8"/>
    <w:rsid w:val="00164DDF"/>
    <w:rsid w:val="00201BAA"/>
    <w:rsid w:val="0020696E"/>
    <w:rsid w:val="002139F7"/>
    <w:rsid w:val="002356A2"/>
    <w:rsid w:val="00235A07"/>
    <w:rsid w:val="002455CC"/>
    <w:rsid w:val="00260F53"/>
    <w:rsid w:val="002C0E48"/>
    <w:rsid w:val="002D12DA"/>
    <w:rsid w:val="003019B2"/>
    <w:rsid w:val="00315DC9"/>
    <w:rsid w:val="0034688D"/>
    <w:rsid w:val="00364D73"/>
    <w:rsid w:val="003D1541"/>
    <w:rsid w:val="0040233B"/>
    <w:rsid w:val="004E13FC"/>
    <w:rsid w:val="00511A6E"/>
    <w:rsid w:val="00530484"/>
    <w:rsid w:val="00537335"/>
    <w:rsid w:val="0057534A"/>
    <w:rsid w:val="005832B9"/>
    <w:rsid w:val="00605A5B"/>
    <w:rsid w:val="00665897"/>
    <w:rsid w:val="006C60E6"/>
    <w:rsid w:val="006E70D3"/>
    <w:rsid w:val="0073312F"/>
    <w:rsid w:val="007A2040"/>
    <w:rsid w:val="007B0F94"/>
    <w:rsid w:val="007F529B"/>
    <w:rsid w:val="00826010"/>
    <w:rsid w:val="0094779D"/>
    <w:rsid w:val="009A4562"/>
    <w:rsid w:val="00A2093F"/>
    <w:rsid w:val="00A4479E"/>
    <w:rsid w:val="00A77921"/>
    <w:rsid w:val="00B25B94"/>
    <w:rsid w:val="00B339CC"/>
    <w:rsid w:val="00B575FB"/>
    <w:rsid w:val="00BD5723"/>
    <w:rsid w:val="00C1095A"/>
    <w:rsid w:val="00C55D85"/>
    <w:rsid w:val="00CA2273"/>
    <w:rsid w:val="00CD0B67"/>
    <w:rsid w:val="00CD50FD"/>
    <w:rsid w:val="00D27B4A"/>
    <w:rsid w:val="00D47124"/>
    <w:rsid w:val="00DD5D7B"/>
    <w:rsid w:val="00E514D2"/>
    <w:rsid w:val="00E72980"/>
    <w:rsid w:val="00F316AD"/>
    <w:rsid w:val="00F4501B"/>
    <w:rsid w:val="00F6393C"/>
    <w:rsid w:val="00F9053B"/>
    <w:rsid w:val="00FB1167"/>
    <w:rsid w:val="00FC45ED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697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ColorfulList-Accent11">
    <w:name w:val="Colorful List - Accent 11"/>
    <w:basedOn w:val="Normal"/>
    <w:rsid w:val="00364D73"/>
    <w:pPr>
      <w:suppressAutoHyphens/>
      <w:ind w:left="720"/>
    </w:pPr>
    <w:rPr>
      <w:rFonts w:ascii="Times New Roman" w:eastAsia="Times New Roman" w:hAnsi="Times New Roman" w:cs="Calibri"/>
      <w:color w:val="auto"/>
      <w:lang w:eastAsia="ar-SA"/>
    </w:rPr>
  </w:style>
  <w:style w:type="paragraph" w:styleId="ListParagraph">
    <w:name w:val="List Paragraph"/>
    <w:basedOn w:val="Normal"/>
    <w:uiPriority w:val="34"/>
    <w:semiHidden/>
    <w:qFormat/>
    <w:rsid w:val="007A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.Judah.bradley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D01A2FFABE542BC6D1CE60A87E35B" ma:contentTypeVersion="6" ma:contentTypeDescription="Create a new document." ma:contentTypeScope="" ma:versionID="2222d2884c9b7648664f2c9f26eb379b">
  <xsd:schema xmlns:xsd="http://www.w3.org/2001/XMLSchema" xmlns:xs="http://www.w3.org/2001/XMLSchema" xmlns:p="http://schemas.microsoft.com/office/2006/metadata/properties" xmlns:ns3="db209251-a751-41f1-b06a-b2545fb82f9d" targetNamespace="http://schemas.microsoft.com/office/2006/metadata/properties" ma:root="true" ma:fieldsID="f75ccd0ae1db9cf4f7f80b1a4463c277" ns3:_="">
    <xsd:import namespace="db209251-a751-41f1-b06a-b2545fb82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9251-a751-41f1-b06a-b2545fb8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9C031-F4B9-4807-9BC3-127F2F310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9251-a751-41f1-b06a-b2545fb82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2023-01-10T20:55:00Z</dcterms:created>
  <dcterms:modified xsi:type="dcterms:W3CDTF">2023-04-20T18:40:00Z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0x010100795D01A2FFABE542BC6D1CE60A87E35B</vt:lpwstr>
  </property>
</Properties>
</file>